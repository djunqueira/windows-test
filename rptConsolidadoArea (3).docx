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821"/>
        <w:gridCol w:w="3171"/>
        <w:gridCol w:w="2556"/>
      </w:tblGrid>
      <w:tr>
        <w:trPr>
          <w:trHeight w:val="280" w:hRule="atLeast"/>
        </w:trPr>
        <w:tc>
          <w:tcPr>
            <w:tcW w:w="48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821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7"/>
              <w:gridCol w:w="1104"/>
              <w:gridCol w:w="3303"/>
              <w:gridCol w:w="653"/>
              <w:gridCol w:w="453"/>
              <w:gridCol w:w="453"/>
              <w:gridCol w:w="453"/>
              <w:gridCol w:w="453"/>
              <w:gridCol w:w="510"/>
            </w:tblGrid>
            <w:tr>
              <w:trPr>
                <w:trHeight w:val="262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3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Sexo H/M</w:t>
                  </w:r>
                </w:p>
              </w:tc>
              <w:tc>
                <w:tcPr>
                  <w:tcW w:w="453" w:type="dxa"/>
                  <w:h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B1</w:t>
                  </w:r>
                </w:p>
              </w:tc>
              <w:tc>
                <w:tcPr>
                  <w:tcW w:w="453" w:type="dxa"/>
                  <w:hMerge w:val="continue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53" w:type="dxa"/>
                  <w:hMerge w:val="continue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53" w:type="dxa"/>
                  <w:hMerge w:val="continue"/>
                  <w:tcBorders>
                    <w:top w:val="single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1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Nota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final</w:t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607" w:type="dxa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Ord.</w:t>
                  </w:r>
                </w:p>
              </w:tc>
              <w:tc>
                <w:tcPr>
                  <w:tcW w:w="11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Código del estudiante</w:t>
                  </w:r>
                </w:p>
              </w:tc>
              <w:tc>
                <w:tcPr>
                  <w:tcW w:w="33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Nombres y Apellidos</w:t>
                  </w:r>
                </w:p>
              </w:tc>
              <w:tc>
                <w:tcPr>
                  <w:tcW w:w="653" w:type="dxa"/>
                  <w:vMerge w:val="continue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01  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02  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03  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6"/>
                    </w:rPr>
                    <w:t xml:space="preserve">Pro</w:t>
                  </w:r>
                </w:p>
              </w:tc>
              <w:tc>
                <w:tcPr>
                  <w:tcW w:w="510" w:type="dxa"/>
                  <w:vMerge w:val="continue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14066298100018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ACEVEDO CASTILLO, Rusbel Robert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08062835400810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ALVARADO CALIXTRO, Meilyn Benjamin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3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08049431900010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BORDA DIAZ, Martha Isabel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4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07056748700540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CANCHIS SHAPIAMA, Eduardo Jampier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5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60551238      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CARRILLO IMAINA, Navid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6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08056748700980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CASTAÑEDA GALVEZ, Jennifer Karolyne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7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07062835400060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DEL CASTILLO MIJAHUANCA, Karen Elizabeth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8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07062835400070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DEL CASTILLO MIJAHUANCA, Norca Alexandra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9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07056748700110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GARCIA POMA, Heidy Milagros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10043686500020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GASPAR PUMACHAYCO, Carlos Jhon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11021584800518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HUAMAN HARO, Gina Adelaida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08056748700750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JIMENEZ CRUZ, Darlin Brayar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07056748700350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JORGE BRAVO, Cesar Hakim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06070380100120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LAZARO CARRION, Leidi Susan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08059102401970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LAZARO RODRIGUEZ, Maria Victoria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08062835400540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LOPEZ CARRION, Lizeth Wendy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17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08056748700560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LOZADA RODRIGUEZ, Fabian Alessandro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18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06105367700480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MIRANDA MACUKACHI, Dayanne Nicole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16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19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08056748700380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MUÑOZ PEREZ, Joaquin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20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06106679400190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ÑAÑEZ ARANA, Maria Gracia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21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08056748700600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PALOMINO QUISPE, Hugo Manuel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22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10043686500310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QUEZADA CAMONES, Keyner Kennedy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23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07036942100020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REYMUNDO LAUPA, Lenys Antoni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11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24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08061033000130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ROJAS TORREBLANCA, Marcos Alessandro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25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08056748700620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SANTOS CHAVEZ, Blanca Guadalupe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26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10043686500250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SOTO CHUJUTALLI, Valeria Isabel Beatriz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15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27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08073240400310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TOCAS TANTA, Jack Oliver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28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00000077477692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VALENZUELA SANDOVAL, Leonardo Emanuel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29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09062835401210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VILCA SIHUAYRO, Edwin Romero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H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12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7" w:hRule="atLeast"/>
              </w:trPr>
              <w:tc>
                <w:tcPr>
                  <w:tcW w:w="6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30</w:t>
                  </w:r>
                </w:p>
              </w:tc>
              <w:tc>
                <w:tcPr>
                  <w:tcW w:w="11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07062835400480      </w:t>
                  </w:r>
                </w:p>
              </w:tc>
              <w:tc>
                <w:tcPr>
                  <w:tcW w:w="33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YAURI RIVAS, Noemi Stephany </w:t>
                  </w:r>
                </w:p>
              </w:tc>
              <w:tc>
                <w:tcPr>
                  <w:tcW w:w="6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M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13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45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39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2"/>
                    </w:rPr>
                    <w:t xml:space="preserve">14</w:t>
                  </w:r>
                </w:p>
              </w:tc>
              <w:tc>
                <w:tcPr>
                  <w:tcW w:w="5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8" w:hRule="atLeast"/>
        </w:trPr>
        <w:tc>
          <w:tcPr>
            <w:tcW w:w="48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82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532"/>
              <w:gridCol w:w="2872"/>
            </w:tblGrid>
            <w:tr>
              <w:trPr>
                <w:trHeight w:val="142" w:hRule="atLeast"/>
              </w:trPr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Leyenda</w:t>
                  </w:r>
                </w:p>
              </w:tc>
              <w:tc>
                <w:tcPr>
                  <w:tcW w:w="5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87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8" w:hRule="atLeast"/>
              </w:trPr>
              <w:tc>
                <w:tcPr>
                  <w:tcW w:w="141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Agrupador</w:t>
                  </w:r>
                </w:p>
              </w:tc>
              <w:tc>
                <w:tcPr>
                  <w:tcW w:w="532" w:type="dxa"/>
                  <w:hMerge w:val="restart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nil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Asignatura</w:t>
                  </w:r>
                </w:p>
              </w:tc>
              <w:tc>
                <w:tcPr>
                  <w:tcW w:w="2872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shd w:val="clear" w:fill="DCDCD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8" w:hRule="atLeast"/>
              </w:trPr>
              <w:tc>
                <w:tcPr>
                  <w:tcW w:w="1417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- -</w:t>
                  </w:r>
                </w:p>
              </w:tc>
              <w:tc>
                <w:tcPr>
                  <w:tcW w:w="53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01  =</w:t>
                  </w:r>
                </w:p>
              </w:tc>
              <w:tc>
                <w:tcPr>
                  <w:tcW w:w="287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Gestión de procesos</w:t>
                  </w:r>
                </w:p>
              </w:tc>
            </w:tr>
            <w:tr>
              <w:trPr>
                <w:trHeight w:val="148" w:hRule="atLeast"/>
              </w:trPr>
              <w:tc>
                <w:tcPr>
                  <w:tcW w:w="1417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3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02  =</w:t>
                  </w:r>
                </w:p>
              </w:tc>
              <w:tc>
                <w:tcPr>
                  <w:tcW w:w="287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Ejecución de procesos</w:t>
                  </w:r>
                </w:p>
              </w:tc>
            </w:tr>
            <w:tr>
              <w:trPr>
                <w:trHeight w:val="148" w:hRule="atLeast"/>
              </w:trPr>
              <w:tc>
                <w:tcPr>
                  <w:tcW w:w="1417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53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03  =</w:t>
                  </w:r>
                </w:p>
              </w:tc>
              <w:tc>
                <w:tcPr>
                  <w:tcW w:w="2872" w:type="dxa"/>
                  <w:tcBorders>
                    <w:top w:val="nil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0"/>
                    </w:rPr>
                    <w:t xml:space="preserve">Comprensión y aplicación de tecnologías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6837" w:h="11905"/>
      <w:pgMar w:top="283" w:right="283" w:bottom="283" w:left="283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9643"/>
      <w:gridCol w:w="907"/>
    </w:tblGrid>
    <w:tr>
      <w:trPr/>
      <w:tc>
        <w:tcPr>
          <w:tcW w:w="964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0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643" w:type="dxa"/>
        </w:tcPr>
        <w:tbl>
          <w:tblPr>
            <w:tblBorders>
              <w:top w:val="nil" w:color="000000" w:sz="7"/>
              <w:left w:val="nil" w:color="000000" w:sz="7"/>
              <w:bottom w:val="nil" w:color="000000" w:sz="7"/>
              <w:right w:val="nil" w:color="000000" w:sz="7"/>
            </w:tblBorders>
            <w:shd w:val="clear" w:fill="FFFFFF"/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1"/>
            <w:gridCol w:w="708"/>
            <w:gridCol w:w="20"/>
            <w:gridCol w:w="2672"/>
            <w:gridCol w:w="283"/>
            <w:gridCol w:w="1842"/>
            <w:gridCol w:w="2374"/>
            <w:gridCol w:w="130"/>
            <w:gridCol w:w="1409"/>
            <w:gridCol w:w="59"/>
          </w:tblGrid>
          <w:tr>
            <w:trPr>
              <w:trHeight w:val="141" w:hRule="atLeast"/>
            </w:trPr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hMerge w:val="restart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902"/>
                </w:tblGrid>
                <w:tr>
                  <w:trPr>
                    <w:trHeight w:val="347" w:hRule="atLeast"/>
                  </w:trPr>
                  <w:tc>
                    <w:tcPr>
                      <w:tcW w:w="7902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Tahoma" w:hAnsi="Tahoma" w:eastAsia="Tahoma"/>
                          <w:b/>
                          <w:color w:val="000000"/>
                          <w:sz w:val="24"/>
                        </w:rPr>
                        <w:t xml:space="preserve">Reporte de notas registradas 2018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409"/>
                </w:tblGrid>
                <w:tr>
                  <w:trPr>
                    <w:trHeight w:val="205" w:hRule="atLeast"/>
                  </w:trPr>
                  <w:tc>
                    <w:tcPr>
                      <w:tcW w:w="1409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right"/>
                      </w:pPr>
                      <w:r>
                        <w:rPr>
                          <w:rFonts w:ascii="Arial" w:hAnsi="Arial" w:eastAsia="Arial"/>
                          <w:color w:val="000000"/>
                          <w:sz w:val="10"/>
                        </w:rPr>
                        <w:t xml:space="preserve">Fecha: 24/05/2018</w:t>
                      </w:r>
                      <w:r>
                        <w:rPr>
                          <w:rFonts w:ascii="Arial" w:hAnsi="Arial" w:eastAsia="Arial"/>
                          <w:color w:val="000000"/>
                          <w:sz w:val="10"/>
                        </w:rPr>
                        <w:br/>
                        <w:t xml:space="preserve">Pág.:  1 de  1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hMerge w:val="restart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h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902"/>
                </w:tblGrid>
                <w:tr>
                  <w:trPr>
                    <w:trHeight w:val="262" w:hRule="atLeast"/>
                  </w:trPr>
                  <w:tc>
                    <w:tcPr>
                      <w:tcW w:w="7902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Institución Educativa: 2081 PERU SUIZA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20" w:hRule="atLeast"/>
            </w:trPr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08"/>
                </w:tblGrid>
                <w:tr>
                  <w:trPr>
                    <w:trHeight w:val="205" w:hRule="atLeast"/>
                  </w:trPr>
                  <w:tc>
                    <w:tcPr>
                      <w:tcW w:w="708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Nivel: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  <w:hMerge w:val="restart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692"/>
                </w:tblGrid>
                <w:tr>
                  <w:trPr>
                    <w:trHeight w:val="205" w:hRule="atLeast"/>
                  </w:trPr>
                  <w:tc>
                    <w:tcPr>
                      <w:tcW w:w="2692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Secundaria                    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vMerge w:val="restart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842"/>
                </w:tblGrid>
                <w:tr>
                  <w:trPr>
                    <w:trHeight w:val="205" w:hRule="atLeast"/>
                  </w:trPr>
                  <w:tc>
                    <w:tcPr>
                      <w:tcW w:w="1842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Grado y Sección: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hMerge w:val="restart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continue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v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v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374"/>
                </w:tblGrid>
                <w:tr>
                  <w:trPr>
                    <w:trHeight w:val="205" w:hRule="atLeast"/>
                  </w:trPr>
                  <w:tc>
                    <w:tcPr>
                      <w:tcW w:w="2374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TERCERO D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32" w:hRule="atLeast"/>
            </w:trPr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08"/>
                </w:tblGrid>
                <w:tr>
                  <w:trPr>
                    <w:trHeight w:val="355" w:hRule="atLeast"/>
                  </w:trPr>
                  <w:tc>
                    <w:tcPr>
                      <w:tcW w:w="708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Área: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hMerge w:val="restart"/>
                <w:shd w:val="clear" w:fill="FFFFFF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7173"/>
                </w:tblGrid>
                <w:tr>
                  <w:trPr>
                    <w:trHeight w:val="355" w:hRule="atLeast"/>
                  </w:trPr>
                  <w:tc>
                    <w:tcPr>
                      <w:tcW w:w="7173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032 EDUCACIÓN PARA EL TRABAJO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83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hMerge w:val="continue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195" w:hRule="atLeast"/>
            </w:trPr>
            <w:tc>
              <w:tcPr>
                <w:tcW w:w="141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08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67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83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42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374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30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0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9" w:type="dxa"/>
                <w:shd w:val="clear" w:fill="FFFFFF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0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rptConsolidadoArea</dc:title>
</cp:coreProperties>
</file>